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5F22" w14:textId="28E9BC8A" w:rsidR="000D6FB2" w:rsidRPr="000D6FB2" w:rsidRDefault="000D6FB2" w:rsidP="000D6FB2">
      <w:pPr>
        <w:pStyle w:val="Balk1"/>
        <w:jc w:val="center"/>
      </w:pPr>
      <w:r w:rsidRPr="000D6FB2">
        <w:t>CMP3004 PROJECT</w:t>
      </w:r>
    </w:p>
    <w:p w14:paraId="026C4186" w14:textId="41C7F0D0" w:rsidR="00A9204E" w:rsidRDefault="000D6FB2" w:rsidP="000D6FB2">
      <w:pPr>
        <w:pStyle w:val="Balk2"/>
        <w:jc w:val="center"/>
      </w:pPr>
      <w:r>
        <w:t xml:space="preserve">Ali Yağız </w:t>
      </w:r>
      <w:proofErr w:type="spellStart"/>
      <w:r>
        <w:t>İlban</w:t>
      </w:r>
      <w:proofErr w:type="spellEnd"/>
      <w:r>
        <w:t xml:space="preserve"> </w:t>
      </w:r>
      <w:proofErr w:type="gramStart"/>
      <w:r w:rsidRPr="000D6FB2">
        <w:t>1731384</w:t>
      </w:r>
      <w:r>
        <w:t xml:space="preserve"> -</w:t>
      </w:r>
      <w:proofErr w:type="gramEnd"/>
      <w:r>
        <w:t xml:space="preserve"> </w:t>
      </w:r>
      <w:r>
        <w:t>Erdem Süren 1731558</w:t>
      </w:r>
    </w:p>
    <w:p w14:paraId="2E6E2571" w14:textId="529F3DA3" w:rsidR="000D6FB2" w:rsidRDefault="000D6FB2" w:rsidP="000D6FB2"/>
    <w:tbl>
      <w:tblPr>
        <w:tblStyle w:val="KlavuzTablo5Koyu-Vurgu1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2340"/>
        <w:gridCol w:w="2541"/>
      </w:tblGrid>
      <w:tr w:rsidR="000D6FB2" w14:paraId="39EC33AE" w14:textId="253F3DF5" w:rsidTr="000D6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F85374C" w14:textId="77777777" w:rsidR="000D6FB2" w:rsidRDefault="000D6FB2" w:rsidP="000D6FB2">
            <w:pPr>
              <w:jc w:val="center"/>
            </w:pPr>
          </w:p>
        </w:tc>
        <w:tc>
          <w:tcPr>
            <w:tcW w:w="2070" w:type="dxa"/>
          </w:tcPr>
          <w:p w14:paraId="04A7110A" w14:textId="4E5D224C" w:rsidR="000D6FB2" w:rsidRDefault="000D6FB2" w:rsidP="000D6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Neighbor</w:t>
            </w:r>
            <w:proofErr w:type="spellEnd"/>
          </w:p>
        </w:tc>
        <w:tc>
          <w:tcPr>
            <w:tcW w:w="2340" w:type="dxa"/>
          </w:tcPr>
          <w:p w14:paraId="1845697A" w14:textId="76DFDE85" w:rsidR="000D6FB2" w:rsidRDefault="000D6FB2" w:rsidP="000D6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Divide&amp;Conquer</w:t>
            </w:r>
            <w:proofErr w:type="spellEnd"/>
          </w:p>
        </w:tc>
        <w:tc>
          <w:tcPr>
            <w:tcW w:w="2541" w:type="dxa"/>
          </w:tcPr>
          <w:p w14:paraId="0638AEE8" w14:textId="20886EA9" w:rsidR="000D6FB2" w:rsidRDefault="000D6FB2" w:rsidP="000D6F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Greedy</w:t>
            </w:r>
            <w:proofErr w:type="spellEnd"/>
          </w:p>
        </w:tc>
      </w:tr>
      <w:tr w:rsidR="000D6FB2" w14:paraId="11212A3C" w14:textId="479AB806" w:rsidTr="000D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5876331" w14:textId="65E5EC51" w:rsidR="000D6FB2" w:rsidRDefault="000D6FB2" w:rsidP="000D6FB2">
            <w:pPr>
              <w:jc w:val="center"/>
            </w:pPr>
            <w:proofErr w:type="spellStart"/>
            <w:r>
              <w:t>Route</w:t>
            </w:r>
            <w:proofErr w:type="spellEnd"/>
            <w:r>
              <w:t xml:space="preserve"> (km)</w:t>
            </w:r>
          </w:p>
        </w:tc>
        <w:tc>
          <w:tcPr>
            <w:tcW w:w="2070" w:type="dxa"/>
          </w:tcPr>
          <w:p w14:paraId="25F5257F" w14:textId="567D061F" w:rsidR="000D6FB2" w:rsidRDefault="000D6FB2" w:rsidP="000D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1.716.128 km</w:t>
            </w:r>
          </w:p>
        </w:tc>
        <w:tc>
          <w:tcPr>
            <w:tcW w:w="2340" w:type="dxa"/>
          </w:tcPr>
          <w:p w14:paraId="48AC32AE" w14:textId="1D5F6289" w:rsidR="000D6FB2" w:rsidRDefault="000D6FB2" w:rsidP="000D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34.778.986</w:t>
            </w:r>
            <w:r w:rsidR="006B043F">
              <w:t xml:space="preserve"> km</w:t>
            </w:r>
          </w:p>
        </w:tc>
        <w:tc>
          <w:tcPr>
            <w:tcW w:w="2541" w:type="dxa"/>
          </w:tcPr>
          <w:p w14:paraId="15928B6F" w14:textId="4E924EAF" w:rsidR="000D6FB2" w:rsidRDefault="000D6FB2" w:rsidP="000D6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1.830.538</w:t>
            </w:r>
            <w:r w:rsidR="006B043F">
              <w:t xml:space="preserve"> km</w:t>
            </w:r>
          </w:p>
        </w:tc>
      </w:tr>
      <w:tr w:rsidR="000D6FB2" w14:paraId="2D95B9C7" w14:textId="31FBDF37" w:rsidTr="000D6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5DFE4A" w14:textId="44451D11" w:rsidR="000D6FB2" w:rsidRDefault="000D6FB2" w:rsidP="000D6FB2">
            <w:proofErr w:type="spellStart"/>
            <w:r>
              <w:t>Compile</w:t>
            </w:r>
            <w:proofErr w:type="spellEnd"/>
            <w:r>
              <w:t xml:space="preserve">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14:paraId="70F12317" w14:textId="0A64AB3F" w:rsidR="000D6FB2" w:rsidRDefault="006B043F" w:rsidP="000D6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718</w:t>
            </w:r>
            <w:r w:rsidR="000D6FB2">
              <w:t xml:space="preserve"> </w:t>
            </w:r>
            <w:proofErr w:type="spellStart"/>
            <w:r w:rsidR="000D6FB2">
              <w:t>ms</w:t>
            </w:r>
            <w:proofErr w:type="spellEnd"/>
          </w:p>
        </w:tc>
        <w:tc>
          <w:tcPr>
            <w:tcW w:w="2340" w:type="dxa"/>
          </w:tcPr>
          <w:p w14:paraId="6DDC0AC3" w14:textId="3E12A0F5" w:rsidR="000D6FB2" w:rsidRDefault="006B043F" w:rsidP="00A73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0D6FB2">
              <w:t xml:space="preserve"> </w:t>
            </w:r>
            <w:proofErr w:type="spellStart"/>
            <w:r w:rsidR="000D6FB2">
              <w:t>ms</w:t>
            </w:r>
            <w:proofErr w:type="spellEnd"/>
          </w:p>
        </w:tc>
        <w:tc>
          <w:tcPr>
            <w:tcW w:w="2541" w:type="dxa"/>
          </w:tcPr>
          <w:p w14:paraId="26AF1C2C" w14:textId="499D6EF9" w:rsidR="000D6FB2" w:rsidRDefault="006B043F" w:rsidP="000D6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736 </w:t>
            </w:r>
            <w:proofErr w:type="spellStart"/>
            <w:r w:rsidR="000D6FB2">
              <w:t>ms</w:t>
            </w:r>
            <w:proofErr w:type="spellEnd"/>
          </w:p>
        </w:tc>
      </w:tr>
    </w:tbl>
    <w:p w14:paraId="2D4CBC46" w14:textId="135FFF02" w:rsidR="006B043F" w:rsidRDefault="006B043F" w:rsidP="006B043F">
      <w:r>
        <w:t xml:space="preserve"> </w:t>
      </w:r>
      <w:r>
        <w:rPr>
          <w:noProof/>
        </w:rPr>
        <w:drawing>
          <wp:inline distT="0" distB="0" distL="0" distR="0" wp14:anchorId="79CAFF84" wp14:editId="2CE15134">
            <wp:extent cx="5731510" cy="301180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3204" w14:textId="0BADD518" w:rsidR="006B043F" w:rsidRDefault="006B043F" w:rsidP="006B043F"/>
    <w:p w14:paraId="26D4B464" w14:textId="77777777" w:rsidR="006B043F" w:rsidRDefault="006B043F" w:rsidP="006B043F"/>
    <w:p w14:paraId="3171149A" w14:textId="2F2B5AF2" w:rsidR="00FE738F" w:rsidRDefault="00FE738F" w:rsidP="00C259E0">
      <w:pPr>
        <w:pStyle w:val="Balk1"/>
      </w:pPr>
      <w:proofErr w:type="spellStart"/>
      <w:r>
        <w:t>Output</w:t>
      </w:r>
      <w:proofErr w:type="spellEnd"/>
      <w:r>
        <w:t xml:space="preserve">: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Algorith</w:t>
      </w:r>
      <w:r>
        <w:t>m</w:t>
      </w:r>
      <w:proofErr w:type="spellEnd"/>
    </w:p>
    <w:p w14:paraId="1AABA1D3" w14:textId="3B9F700D" w:rsidR="00C259E0" w:rsidRPr="00FE738F" w:rsidRDefault="00C259E0" w:rsidP="00C259E0">
      <w:pPr>
        <w:pStyle w:val="Balk2"/>
      </w:pPr>
      <w:r>
        <w:t>Link:</w:t>
      </w:r>
      <w:r w:rsidR="009535A3">
        <w:tab/>
      </w:r>
      <w:r w:rsidR="009535A3" w:rsidRPr="009535A3">
        <w:t>https://justpaste.it/5zc7b</w:t>
      </w:r>
    </w:p>
    <w:p w14:paraId="7027202D" w14:textId="280A5735" w:rsidR="00C259E0" w:rsidRDefault="00FE738F" w:rsidP="00C259E0">
      <w:pPr>
        <w:pStyle w:val="Balk1"/>
      </w:pPr>
      <w:proofErr w:type="spellStart"/>
      <w:r>
        <w:t>Output</w:t>
      </w:r>
      <w:proofErr w:type="spellEnd"/>
      <w:r>
        <w:t xml:space="preserve">: </w:t>
      </w:r>
      <w:proofErr w:type="spellStart"/>
      <w:r>
        <w:t>Divide&amp;Conquer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3FDC676A" w14:textId="2FCF319D" w:rsidR="00C259E0" w:rsidRPr="00C259E0" w:rsidRDefault="00C259E0" w:rsidP="00C259E0">
      <w:pPr>
        <w:pStyle w:val="Balk2"/>
      </w:pPr>
      <w:r>
        <w:t>Link:</w:t>
      </w:r>
      <w:r w:rsidR="009535A3">
        <w:tab/>
      </w:r>
      <w:r w:rsidR="009535A3" w:rsidRPr="009535A3">
        <w:t>https://justpaste.it/9qxjc</w:t>
      </w:r>
    </w:p>
    <w:p w14:paraId="0B9C0D0F" w14:textId="6FB8ABBB" w:rsidR="00FE738F" w:rsidRPr="00FE738F" w:rsidRDefault="00FE738F" w:rsidP="00FE738F">
      <w:pPr>
        <w:pStyle w:val="Balk1"/>
      </w:pPr>
      <w:proofErr w:type="spellStart"/>
      <w:r>
        <w:t>Output</w:t>
      </w:r>
      <w:proofErr w:type="spellEnd"/>
      <w:r>
        <w:t xml:space="preserve">: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61DD8DF6" w14:textId="5C2BB9E0" w:rsidR="00FE738F" w:rsidRPr="00FE738F" w:rsidRDefault="00C259E0" w:rsidP="00C259E0">
      <w:pPr>
        <w:pStyle w:val="Balk2"/>
      </w:pPr>
      <w:r>
        <w:t>Link:</w:t>
      </w:r>
      <w:r w:rsidR="009535A3">
        <w:tab/>
      </w:r>
      <w:r w:rsidR="009535A3" w:rsidRPr="009535A3">
        <w:t>https://justpaste.it/8uyhb</w:t>
      </w:r>
    </w:p>
    <w:p w14:paraId="367F7EED" w14:textId="77777777" w:rsidR="00FE738F" w:rsidRPr="00FE738F" w:rsidRDefault="00FE738F" w:rsidP="00FE738F"/>
    <w:sectPr w:rsidR="00FE738F" w:rsidRPr="00FE738F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8D0FC" w14:textId="77777777" w:rsidR="005A5B74" w:rsidRDefault="005A5B74" w:rsidP="001D69EE">
      <w:r>
        <w:separator/>
      </w:r>
    </w:p>
  </w:endnote>
  <w:endnote w:type="continuationSeparator" w:id="0">
    <w:p w14:paraId="48C8368D" w14:textId="77777777" w:rsidR="005A5B74" w:rsidRDefault="005A5B74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63D2E" w14:textId="77777777" w:rsidR="005A5B74" w:rsidRDefault="005A5B74" w:rsidP="001D69EE">
      <w:r>
        <w:separator/>
      </w:r>
    </w:p>
  </w:footnote>
  <w:footnote w:type="continuationSeparator" w:id="0">
    <w:p w14:paraId="2091C1D9" w14:textId="77777777" w:rsidR="005A5B74" w:rsidRDefault="005A5B74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B2"/>
    <w:rsid w:val="000D6FB2"/>
    <w:rsid w:val="001D69EE"/>
    <w:rsid w:val="0024169C"/>
    <w:rsid w:val="003458E2"/>
    <w:rsid w:val="004E108E"/>
    <w:rsid w:val="005A5B74"/>
    <w:rsid w:val="00645252"/>
    <w:rsid w:val="006B043F"/>
    <w:rsid w:val="006D3D74"/>
    <w:rsid w:val="0083569A"/>
    <w:rsid w:val="009535A3"/>
    <w:rsid w:val="00A7304C"/>
    <w:rsid w:val="00A768FF"/>
    <w:rsid w:val="00A9204E"/>
    <w:rsid w:val="00C259E0"/>
    <w:rsid w:val="00F616C2"/>
    <w:rsid w:val="00F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CC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EE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AppData\Local\Microsoft\Office\16.0\DTS\tr-TR%7bBA703F8D-8702-48DB-B1FD-8819F07547C8%7d\%7b803C2165-4E8C-487C-97CE-2C5343B41B5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{803C2165-4E8C-487C-97CE-2C5343B41B5F}tf02786999_win32.dotx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2021-06-19T14:08:00Z</dcterms:created>
  <dcterms:modified xsi:type="dcterms:W3CDTF">2021-06-19T18:31:00Z</dcterms:modified>
</cp:coreProperties>
</file>